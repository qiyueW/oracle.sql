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bookmarkStart w:id="0" w:name="_GoBack"/>
      <w:r w:rsidRPr="00CE5999">
        <w:rPr>
          <w:rFonts w:ascii="宋体" w:hAnsi="宋体" w:hint="eastAsia"/>
          <w:b/>
          <w:sz w:val="32"/>
          <w:szCs w:val="32"/>
        </w:rPr>
        <w:t>第</w:t>
      </w:r>
      <w:r w:rsidR="00A70AD6">
        <w:rPr>
          <w:rFonts w:ascii="宋体" w:hAnsi="宋体" w:hint="eastAsia"/>
          <w:b/>
          <w:sz w:val="32"/>
          <w:szCs w:val="32"/>
        </w:rPr>
        <w:t>1</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bookmarkEnd w:id="0"/>
    <w:p w:rsidR="00A70AD6" w:rsidRPr="008D1762" w:rsidRDefault="00A70AD6" w:rsidP="00A70AD6">
      <w:pPr>
        <w:pStyle w:val="29"/>
        <w:rPr>
          <w:rFonts w:ascii="Arial" w:eastAsia="黑体" w:hAnsi="Arial" w:hint="eastAsia"/>
        </w:rPr>
      </w:pPr>
      <w:r w:rsidRPr="008D1762">
        <w:rPr>
          <w:rFonts w:ascii="Arial" w:eastAsia="黑体" w:hAnsi="Arial" w:hint="eastAsia"/>
        </w:rPr>
        <w:t xml:space="preserve">1.  </w:t>
      </w:r>
      <w:r w:rsidRPr="008D1762">
        <w:rPr>
          <w:rFonts w:ascii="Arial" w:eastAsia="黑体" w:hAnsi="Arial" w:hint="eastAsia"/>
        </w:rPr>
        <w:t>选择题部分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947"/>
        <w:gridCol w:w="947"/>
        <w:gridCol w:w="953"/>
        <w:gridCol w:w="1024"/>
        <w:gridCol w:w="947"/>
        <w:gridCol w:w="936"/>
        <w:gridCol w:w="906"/>
        <w:gridCol w:w="879"/>
      </w:tblGrid>
      <w:tr w:rsidR="00A70AD6" w:rsidRPr="00616E3D" w:rsidTr="00AB4870">
        <w:trPr>
          <w:trHeight w:val="312"/>
        </w:trPr>
        <w:tc>
          <w:tcPr>
            <w:tcW w:w="983" w:type="dxa"/>
            <w:vAlign w:val="center"/>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题号</w:t>
            </w:r>
          </w:p>
        </w:tc>
        <w:tc>
          <w:tcPr>
            <w:tcW w:w="947" w:type="dxa"/>
            <w:vAlign w:val="center"/>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1</w:t>
            </w:r>
          </w:p>
        </w:tc>
        <w:tc>
          <w:tcPr>
            <w:tcW w:w="947" w:type="dxa"/>
            <w:vAlign w:val="center"/>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2</w:t>
            </w:r>
          </w:p>
        </w:tc>
        <w:tc>
          <w:tcPr>
            <w:tcW w:w="953" w:type="dxa"/>
            <w:vAlign w:val="center"/>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3</w:t>
            </w:r>
          </w:p>
        </w:tc>
        <w:tc>
          <w:tcPr>
            <w:tcW w:w="1024" w:type="dxa"/>
            <w:vAlign w:val="center"/>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4</w:t>
            </w:r>
          </w:p>
        </w:tc>
        <w:tc>
          <w:tcPr>
            <w:tcW w:w="947" w:type="dxa"/>
            <w:vAlign w:val="center"/>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5</w:t>
            </w:r>
          </w:p>
        </w:tc>
        <w:tc>
          <w:tcPr>
            <w:tcW w:w="936" w:type="dxa"/>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6</w:t>
            </w:r>
          </w:p>
        </w:tc>
        <w:tc>
          <w:tcPr>
            <w:tcW w:w="906" w:type="dxa"/>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7</w:t>
            </w:r>
          </w:p>
        </w:tc>
        <w:tc>
          <w:tcPr>
            <w:tcW w:w="879" w:type="dxa"/>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8</w:t>
            </w:r>
          </w:p>
        </w:tc>
      </w:tr>
      <w:tr w:rsidR="00A70AD6" w:rsidRPr="00616E3D" w:rsidTr="00AB4870">
        <w:trPr>
          <w:trHeight w:val="312"/>
        </w:trPr>
        <w:tc>
          <w:tcPr>
            <w:tcW w:w="983" w:type="dxa"/>
            <w:vAlign w:val="center"/>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答案</w:t>
            </w:r>
          </w:p>
        </w:tc>
        <w:tc>
          <w:tcPr>
            <w:tcW w:w="947" w:type="dxa"/>
            <w:vAlign w:val="center"/>
          </w:tcPr>
          <w:p w:rsidR="00A70AD6" w:rsidRPr="00616E3D" w:rsidRDefault="00A70AD6" w:rsidP="00AB4870">
            <w:pPr>
              <w:pStyle w:val="500"/>
              <w:rPr>
                <w:rFonts w:ascii="宋体" w:hAnsi="宋体"/>
                <w:color w:val="000000"/>
                <w:sz w:val="21"/>
                <w:szCs w:val="21"/>
              </w:rPr>
            </w:pPr>
            <w:r>
              <w:rPr>
                <w:rFonts w:ascii="宋体" w:hAnsi="宋体" w:hint="eastAsia"/>
                <w:color w:val="000000"/>
                <w:sz w:val="21"/>
                <w:szCs w:val="21"/>
              </w:rPr>
              <w:t>C</w:t>
            </w:r>
          </w:p>
        </w:tc>
        <w:tc>
          <w:tcPr>
            <w:tcW w:w="947" w:type="dxa"/>
            <w:vAlign w:val="center"/>
          </w:tcPr>
          <w:p w:rsidR="00A70AD6" w:rsidRPr="00616E3D" w:rsidRDefault="00A70AD6" w:rsidP="00AB4870">
            <w:pPr>
              <w:pStyle w:val="500"/>
              <w:rPr>
                <w:rFonts w:ascii="宋体" w:hAnsi="宋体"/>
                <w:color w:val="000000"/>
                <w:sz w:val="21"/>
                <w:szCs w:val="21"/>
              </w:rPr>
            </w:pPr>
            <w:r>
              <w:rPr>
                <w:rFonts w:ascii="宋体" w:hAnsi="宋体" w:hint="eastAsia"/>
                <w:color w:val="000000"/>
                <w:sz w:val="21"/>
                <w:szCs w:val="21"/>
              </w:rPr>
              <w:t>BD</w:t>
            </w:r>
          </w:p>
        </w:tc>
        <w:tc>
          <w:tcPr>
            <w:tcW w:w="953" w:type="dxa"/>
            <w:vAlign w:val="center"/>
          </w:tcPr>
          <w:p w:rsidR="00A70AD6" w:rsidRPr="00616E3D" w:rsidRDefault="00A70AD6" w:rsidP="00AB4870">
            <w:pPr>
              <w:pStyle w:val="500"/>
              <w:rPr>
                <w:rFonts w:ascii="宋体" w:hAnsi="宋体"/>
                <w:color w:val="000000"/>
                <w:sz w:val="21"/>
                <w:szCs w:val="21"/>
              </w:rPr>
            </w:pPr>
            <w:r>
              <w:rPr>
                <w:rFonts w:ascii="宋体" w:hAnsi="宋体" w:hint="eastAsia"/>
                <w:color w:val="000000"/>
                <w:sz w:val="21"/>
                <w:szCs w:val="21"/>
              </w:rPr>
              <w:t>B</w:t>
            </w:r>
          </w:p>
        </w:tc>
        <w:tc>
          <w:tcPr>
            <w:tcW w:w="1024" w:type="dxa"/>
            <w:vAlign w:val="center"/>
          </w:tcPr>
          <w:p w:rsidR="00A70AD6" w:rsidRPr="00616E3D" w:rsidRDefault="00A70AD6" w:rsidP="00AB4870">
            <w:pPr>
              <w:pStyle w:val="500"/>
              <w:rPr>
                <w:rFonts w:ascii="宋体" w:hAnsi="宋体"/>
                <w:color w:val="000000"/>
                <w:sz w:val="21"/>
                <w:szCs w:val="21"/>
              </w:rPr>
            </w:pPr>
            <w:r>
              <w:rPr>
                <w:rFonts w:ascii="宋体" w:hAnsi="宋体" w:hint="eastAsia"/>
                <w:color w:val="000000"/>
                <w:sz w:val="21"/>
                <w:szCs w:val="21"/>
              </w:rPr>
              <w:t>C</w:t>
            </w:r>
          </w:p>
        </w:tc>
        <w:tc>
          <w:tcPr>
            <w:tcW w:w="947" w:type="dxa"/>
            <w:vAlign w:val="center"/>
          </w:tcPr>
          <w:p w:rsidR="00A70AD6" w:rsidRPr="00616E3D" w:rsidRDefault="00A70AD6" w:rsidP="00AB4870">
            <w:pPr>
              <w:pStyle w:val="500"/>
              <w:rPr>
                <w:rFonts w:ascii="宋体" w:hAnsi="宋体"/>
                <w:color w:val="000000"/>
                <w:sz w:val="21"/>
                <w:szCs w:val="21"/>
              </w:rPr>
            </w:pPr>
            <w:r>
              <w:rPr>
                <w:rFonts w:ascii="宋体" w:hAnsi="宋体" w:hint="eastAsia"/>
                <w:color w:val="000000"/>
                <w:sz w:val="21"/>
                <w:szCs w:val="21"/>
              </w:rPr>
              <w:t>A</w:t>
            </w:r>
          </w:p>
        </w:tc>
        <w:tc>
          <w:tcPr>
            <w:tcW w:w="936" w:type="dxa"/>
          </w:tcPr>
          <w:p w:rsidR="00A70AD6" w:rsidRPr="00616E3D" w:rsidRDefault="00A70AD6" w:rsidP="00AB4870">
            <w:pPr>
              <w:pStyle w:val="500"/>
              <w:tabs>
                <w:tab w:val="left" w:pos="270"/>
                <w:tab w:val="center" w:pos="360"/>
              </w:tabs>
              <w:jc w:val="left"/>
              <w:rPr>
                <w:rFonts w:ascii="宋体" w:hAnsi="宋体"/>
                <w:color w:val="000000"/>
                <w:sz w:val="21"/>
                <w:szCs w:val="21"/>
              </w:rPr>
            </w:pPr>
            <w:r>
              <w:rPr>
                <w:rFonts w:ascii="宋体" w:hAnsi="宋体"/>
                <w:color w:val="000000"/>
                <w:sz w:val="21"/>
                <w:szCs w:val="21"/>
              </w:rPr>
              <w:tab/>
            </w:r>
            <w:r>
              <w:rPr>
                <w:rFonts w:ascii="宋体" w:hAnsi="宋体"/>
                <w:color w:val="000000"/>
                <w:sz w:val="21"/>
                <w:szCs w:val="21"/>
              </w:rPr>
              <w:tab/>
            </w:r>
            <w:r>
              <w:rPr>
                <w:rFonts w:ascii="宋体" w:hAnsi="宋体" w:hint="eastAsia"/>
                <w:color w:val="000000"/>
                <w:sz w:val="21"/>
                <w:szCs w:val="21"/>
              </w:rPr>
              <w:t>B</w:t>
            </w:r>
          </w:p>
        </w:tc>
        <w:tc>
          <w:tcPr>
            <w:tcW w:w="906" w:type="dxa"/>
          </w:tcPr>
          <w:p w:rsidR="00A70AD6" w:rsidRPr="00616E3D" w:rsidRDefault="00A70AD6" w:rsidP="00AB4870">
            <w:pPr>
              <w:pStyle w:val="500"/>
              <w:rPr>
                <w:rFonts w:ascii="宋体" w:hAnsi="宋体"/>
                <w:color w:val="000000"/>
                <w:sz w:val="21"/>
                <w:szCs w:val="21"/>
              </w:rPr>
            </w:pPr>
            <w:r>
              <w:rPr>
                <w:rFonts w:ascii="宋体" w:hAnsi="宋体" w:hint="eastAsia"/>
                <w:color w:val="000000"/>
                <w:sz w:val="21"/>
                <w:szCs w:val="21"/>
              </w:rPr>
              <w:t>D</w:t>
            </w:r>
          </w:p>
        </w:tc>
        <w:tc>
          <w:tcPr>
            <w:tcW w:w="879" w:type="dxa"/>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B</w:t>
            </w:r>
          </w:p>
        </w:tc>
      </w:tr>
      <w:tr w:rsidR="00A70AD6" w:rsidRPr="00616E3D" w:rsidTr="00AB4870">
        <w:trPr>
          <w:trHeight w:val="312"/>
        </w:trPr>
        <w:tc>
          <w:tcPr>
            <w:tcW w:w="983" w:type="dxa"/>
            <w:vAlign w:val="center"/>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题号</w:t>
            </w:r>
          </w:p>
        </w:tc>
        <w:tc>
          <w:tcPr>
            <w:tcW w:w="947" w:type="dxa"/>
            <w:vAlign w:val="center"/>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9</w:t>
            </w:r>
          </w:p>
        </w:tc>
        <w:tc>
          <w:tcPr>
            <w:tcW w:w="947" w:type="dxa"/>
            <w:vAlign w:val="center"/>
          </w:tcPr>
          <w:p w:rsidR="00A70AD6" w:rsidRPr="00616E3D" w:rsidRDefault="00A70AD6" w:rsidP="00AB4870">
            <w:pPr>
              <w:pStyle w:val="500"/>
              <w:rPr>
                <w:rFonts w:ascii="宋体" w:hAnsi="宋体"/>
                <w:color w:val="000000"/>
                <w:sz w:val="21"/>
                <w:szCs w:val="21"/>
              </w:rPr>
            </w:pPr>
          </w:p>
        </w:tc>
        <w:tc>
          <w:tcPr>
            <w:tcW w:w="953" w:type="dxa"/>
            <w:vAlign w:val="center"/>
          </w:tcPr>
          <w:p w:rsidR="00A70AD6" w:rsidRPr="00616E3D" w:rsidRDefault="00A70AD6" w:rsidP="00AB4870">
            <w:pPr>
              <w:pStyle w:val="500"/>
              <w:rPr>
                <w:rFonts w:ascii="宋体" w:hAnsi="宋体"/>
                <w:color w:val="000000"/>
                <w:sz w:val="21"/>
                <w:szCs w:val="21"/>
              </w:rPr>
            </w:pPr>
          </w:p>
        </w:tc>
        <w:tc>
          <w:tcPr>
            <w:tcW w:w="1024" w:type="dxa"/>
            <w:vAlign w:val="center"/>
          </w:tcPr>
          <w:p w:rsidR="00A70AD6" w:rsidRPr="00616E3D" w:rsidRDefault="00A70AD6" w:rsidP="00AB4870">
            <w:pPr>
              <w:pStyle w:val="500"/>
              <w:rPr>
                <w:rFonts w:ascii="宋体" w:hAnsi="宋体"/>
                <w:color w:val="000000"/>
                <w:sz w:val="21"/>
                <w:szCs w:val="21"/>
              </w:rPr>
            </w:pPr>
          </w:p>
        </w:tc>
        <w:tc>
          <w:tcPr>
            <w:tcW w:w="947" w:type="dxa"/>
            <w:vAlign w:val="center"/>
          </w:tcPr>
          <w:p w:rsidR="00A70AD6" w:rsidRPr="00616E3D" w:rsidRDefault="00A70AD6" w:rsidP="00AB4870">
            <w:pPr>
              <w:pStyle w:val="500"/>
              <w:rPr>
                <w:rFonts w:ascii="宋体" w:hAnsi="宋体"/>
                <w:color w:val="000000"/>
                <w:sz w:val="21"/>
                <w:szCs w:val="21"/>
              </w:rPr>
            </w:pPr>
          </w:p>
        </w:tc>
        <w:tc>
          <w:tcPr>
            <w:tcW w:w="936" w:type="dxa"/>
          </w:tcPr>
          <w:p w:rsidR="00A70AD6" w:rsidRPr="00616E3D" w:rsidRDefault="00A70AD6" w:rsidP="00AB4870">
            <w:pPr>
              <w:pStyle w:val="500"/>
              <w:rPr>
                <w:rFonts w:ascii="宋体" w:hAnsi="宋体"/>
                <w:color w:val="000000"/>
                <w:sz w:val="21"/>
                <w:szCs w:val="21"/>
              </w:rPr>
            </w:pPr>
          </w:p>
        </w:tc>
        <w:tc>
          <w:tcPr>
            <w:tcW w:w="906" w:type="dxa"/>
          </w:tcPr>
          <w:p w:rsidR="00A70AD6" w:rsidRPr="00616E3D" w:rsidRDefault="00A70AD6" w:rsidP="00AB4870">
            <w:pPr>
              <w:pStyle w:val="500"/>
              <w:rPr>
                <w:rFonts w:ascii="宋体" w:hAnsi="宋体"/>
                <w:color w:val="000000"/>
                <w:sz w:val="21"/>
                <w:szCs w:val="21"/>
              </w:rPr>
            </w:pPr>
          </w:p>
        </w:tc>
        <w:tc>
          <w:tcPr>
            <w:tcW w:w="879" w:type="dxa"/>
          </w:tcPr>
          <w:p w:rsidR="00A70AD6" w:rsidRPr="00616E3D" w:rsidRDefault="00A70AD6" w:rsidP="00AB4870">
            <w:pPr>
              <w:pStyle w:val="500"/>
              <w:rPr>
                <w:rFonts w:ascii="宋体" w:hAnsi="宋体"/>
                <w:color w:val="000000"/>
                <w:sz w:val="21"/>
                <w:szCs w:val="21"/>
              </w:rPr>
            </w:pPr>
          </w:p>
        </w:tc>
      </w:tr>
      <w:tr w:rsidR="00A70AD6" w:rsidRPr="00616E3D" w:rsidTr="00AB4870">
        <w:trPr>
          <w:trHeight w:val="312"/>
        </w:trPr>
        <w:tc>
          <w:tcPr>
            <w:tcW w:w="983" w:type="dxa"/>
            <w:vAlign w:val="center"/>
          </w:tcPr>
          <w:p w:rsidR="00A70AD6" w:rsidRPr="00616E3D" w:rsidRDefault="00A70AD6" w:rsidP="00AB4870">
            <w:pPr>
              <w:pStyle w:val="500"/>
              <w:rPr>
                <w:rFonts w:ascii="宋体" w:hAnsi="宋体"/>
                <w:color w:val="000000"/>
                <w:sz w:val="21"/>
                <w:szCs w:val="21"/>
              </w:rPr>
            </w:pPr>
            <w:r w:rsidRPr="00616E3D">
              <w:rPr>
                <w:rFonts w:ascii="宋体" w:hAnsi="宋体" w:hint="eastAsia"/>
                <w:color w:val="000000"/>
                <w:sz w:val="21"/>
                <w:szCs w:val="21"/>
              </w:rPr>
              <w:t>答案</w:t>
            </w:r>
          </w:p>
        </w:tc>
        <w:tc>
          <w:tcPr>
            <w:tcW w:w="947" w:type="dxa"/>
            <w:vAlign w:val="center"/>
          </w:tcPr>
          <w:p w:rsidR="00A70AD6" w:rsidRPr="00616E3D" w:rsidRDefault="00A70AD6" w:rsidP="00AB4870">
            <w:pPr>
              <w:pStyle w:val="500"/>
              <w:rPr>
                <w:rFonts w:ascii="宋体" w:hAnsi="宋体"/>
                <w:color w:val="000000"/>
                <w:sz w:val="21"/>
                <w:szCs w:val="21"/>
              </w:rPr>
            </w:pPr>
            <w:r>
              <w:rPr>
                <w:rFonts w:ascii="宋体" w:hAnsi="宋体" w:hint="eastAsia"/>
                <w:color w:val="000000"/>
                <w:sz w:val="21"/>
                <w:szCs w:val="21"/>
              </w:rPr>
              <w:t>A</w:t>
            </w:r>
          </w:p>
        </w:tc>
        <w:tc>
          <w:tcPr>
            <w:tcW w:w="947" w:type="dxa"/>
            <w:vAlign w:val="center"/>
          </w:tcPr>
          <w:p w:rsidR="00A70AD6" w:rsidRPr="00616E3D" w:rsidRDefault="00A70AD6" w:rsidP="00AB4870">
            <w:pPr>
              <w:pStyle w:val="500"/>
              <w:rPr>
                <w:rFonts w:ascii="宋体" w:hAnsi="宋体"/>
                <w:color w:val="000000"/>
                <w:sz w:val="21"/>
                <w:szCs w:val="21"/>
              </w:rPr>
            </w:pPr>
          </w:p>
        </w:tc>
        <w:tc>
          <w:tcPr>
            <w:tcW w:w="953" w:type="dxa"/>
            <w:vAlign w:val="center"/>
          </w:tcPr>
          <w:p w:rsidR="00A70AD6" w:rsidRPr="00616E3D" w:rsidRDefault="00A70AD6" w:rsidP="00AB4870">
            <w:pPr>
              <w:pStyle w:val="500"/>
              <w:rPr>
                <w:rFonts w:ascii="宋体" w:hAnsi="宋体"/>
                <w:color w:val="000000"/>
                <w:sz w:val="21"/>
                <w:szCs w:val="21"/>
              </w:rPr>
            </w:pPr>
          </w:p>
        </w:tc>
        <w:tc>
          <w:tcPr>
            <w:tcW w:w="1024" w:type="dxa"/>
            <w:vAlign w:val="center"/>
          </w:tcPr>
          <w:p w:rsidR="00A70AD6" w:rsidRPr="00616E3D" w:rsidRDefault="00A70AD6" w:rsidP="00AB4870">
            <w:pPr>
              <w:pStyle w:val="500"/>
              <w:rPr>
                <w:rFonts w:ascii="宋体" w:hAnsi="宋体"/>
                <w:color w:val="000000"/>
                <w:sz w:val="21"/>
                <w:szCs w:val="21"/>
              </w:rPr>
            </w:pPr>
          </w:p>
        </w:tc>
        <w:tc>
          <w:tcPr>
            <w:tcW w:w="947" w:type="dxa"/>
            <w:vAlign w:val="center"/>
          </w:tcPr>
          <w:p w:rsidR="00A70AD6" w:rsidRPr="00616E3D" w:rsidRDefault="00A70AD6" w:rsidP="00AB4870">
            <w:pPr>
              <w:pStyle w:val="500"/>
              <w:rPr>
                <w:rFonts w:ascii="宋体" w:hAnsi="宋体"/>
                <w:color w:val="000000"/>
                <w:sz w:val="21"/>
                <w:szCs w:val="21"/>
              </w:rPr>
            </w:pPr>
          </w:p>
        </w:tc>
        <w:tc>
          <w:tcPr>
            <w:tcW w:w="936" w:type="dxa"/>
          </w:tcPr>
          <w:p w:rsidR="00A70AD6" w:rsidRPr="00616E3D" w:rsidRDefault="00A70AD6" w:rsidP="00AB4870">
            <w:pPr>
              <w:pStyle w:val="500"/>
              <w:rPr>
                <w:rFonts w:ascii="宋体" w:hAnsi="宋体"/>
                <w:color w:val="000000"/>
                <w:sz w:val="21"/>
                <w:szCs w:val="21"/>
              </w:rPr>
            </w:pPr>
          </w:p>
        </w:tc>
        <w:tc>
          <w:tcPr>
            <w:tcW w:w="906" w:type="dxa"/>
          </w:tcPr>
          <w:p w:rsidR="00A70AD6" w:rsidRPr="00616E3D" w:rsidRDefault="00A70AD6" w:rsidP="00AB4870">
            <w:pPr>
              <w:pStyle w:val="500"/>
              <w:rPr>
                <w:rFonts w:ascii="宋体" w:hAnsi="宋体"/>
                <w:color w:val="000000"/>
                <w:sz w:val="21"/>
                <w:szCs w:val="21"/>
              </w:rPr>
            </w:pPr>
          </w:p>
        </w:tc>
        <w:tc>
          <w:tcPr>
            <w:tcW w:w="879" w:type="dxa"/>
          </w:tcPr>
          <w:p w:rsidR="00A70AD6" w:rsidRPr="00616E3D" w:rsidRDefault="00A70AD6" w:rsidP="00AB4870">
            <w:pPr>
              <w:pStyle w:val="500"/>
              <w:rPr>
                <w:rFonts w:ascii="宋体" w:hAnsi="宋体"/>
                <w:color w:val="000000"/>
                <w:sz w:val="21"/>
                <w:szCs w:val="21"/>
              </w:rPr>
            </w:pPr>
          </w:p>
        </w:tc>
      </w:tr>
    </w:tbl>
    <w:p w:rsidR="00A70AD6" w:rsidRPr="008D1762" w:rsidRDefault="00A70AD6" w:rsidP="00A70AD6">
      <w:pPr>
        <w:pStyle w:val="29"/>
        <w:rPr>
          <w:rFonts w:ascii="Arial" w:eastAsia="黑体" w:hAnsi="Arial" w:hint="eastAsia"/>
        </w:rPr>
      </w:pPr>
      <w:r w:rsidRPr="008D1762">
        <w:rPr>
          <w:rFonts w:ascii="Arial" w:eastAsia="黑体" w:hAnsi="Arial" w:hint="eastAsia"/>
        </w:rPr>
        <w:t xml:space="preserve">2. </w:t>
      </w:r>
      <w:r>
        <w:rPr>
          <w:rFonts w:ascii="Arial" w:eastAsia="黑体" w:hAnsi="Arial" w:hint="eastAsia"/>
        </w:rPr>
        <w:t xml:space="preserve"> </w:t>
      </w:r>
      <w:r w:rsidRPr="008D1762">
        <w:rPr>
          <w:rFonts w:ascii="Arial" w:eastAsia="黑体" w:hAnsi="Arial" w:hint="eastAsia"/>
        </w:rPr>
        <w:t>简答题部分</w:t>
      </w:r>
    </w:p>
    <w:p w:rsidR="00A70AD6" w:rsidRPr="008D1762" w:rsidRDefault="00A70AD6" w:rsidP="00A70AD6">
      <w:pPr>
        <w:pStyle w:val="32"/>
        <w:rPr>
          <w:rFonts w:hint="eastAsia"/>
        </w:rPr>
      </w:pPr>
      <w:r w:rsidRPr="008D1762">
        <w:rPr>
          <w:rFonts w:hint="eastAsia"/>
        </w:rPr>
        <w:t>第</w:t>
      </w:r>
      <w:r w:rsidRPr="008D1762">
        <w:rPr>
          <w:rFonts w:hint="eastAsia"/>
        </w:rPr>
        <w:t>1</w:t>
      </w:r>
      <w:r w:rsidRPr="008D1762">
        <w:rPr>
          <w:rFonts w:hint="eastAsia"/>
        </w:rPr>
        <w:t>题</w:t>
      </w:r>
    </w:p>
    <w:p w:rsidR="00A70AD6" w:rsidRPr="00CD492B" w:rsidRDefault="00A70AD6" w:rsidP="00A70AD6">
      <w:pPr>
        <w:pStyle w:val="300"/>
        <w:rPr>
          <w:rFonts w:hint="eastAsia"/>
        </w:rPr>
      </w:pPr>
      <w:r w:rsidRPr="00CD492B">
        <w:rPr>
          <w:rFonts w:hint="eastAsia"/>
        </w:rPr>
        <w:t>源代码：参考本章资料文件夹下“作业</w:t>
      </w:r>
      <w:r>
        <w:rPr>
          <w:rFonts w:hint="eastAsia"/>
        </w:rPr>
        <w:t>1</w:t>
      </w:r>
      <w:r w:rsidRPr="00CD492B">
        <w:rPr>
          <w:rFonts w:hint="eastAsia"/>
        </w:rPr>
        <w:t>”。</w:t>
      </w:r>
    </w:p>
    <w:p w:rsidR="00A70AD6" w:rsidRPr="00CD492B" w:rsidRDefault="00A70AD6" w:rsidP="00A70AD6">
      <w:pPr>
        <w:pStyle w:val="32"/>
        <w:rPr>
          <w:rFonts w:hint="eastAsia"/>
        </w:rPr>
      </w:pPr>
      <w:r w:rsidRPr="00CD492B">
        <w:rPr>
          <w:rFonts w:hint="eastAsia"/>
        </w:rPr>
        <w:t>第</w:t>
      </w:r>
      <w:r w:rsidRPr="00CD492B">
        <w:rPr>
          <w:rFonts w:hint="eastAsia"/>
        </w:rPr>
        <w:t>2</w:t>
      </w:r>
      <w:r w:rsidRPr="00CD492B">
        <w:rPr>
          <w:rFonts w:hint="eastAsia"/>
        </w:rPr>
        <w:t>题</w:t>
      </w:r>
    </w:p>
    <w:p w:rsidR="00A70AD6" w:rsidRPr="00CD492B" w:rsidRDefault="00A70AD6" w:rsidP="00A70AD6">
      <w:pPr>
        <w:pStyle w:val="300"/>
        <w:rPr>
          <w:rFonts w:hint="eastAsia"/>
        </w:rPr>
      </w:pPr>
      <w:r w:rsidRPr="00CD492B">
        <w:rPr>
          <w:rFonts w:hint="eastAsia"/>
        </w:rPr>
        <w:t>源代码：参考本章资料文件夹下“作业</w:t>
      </w:r>
      <w:r w:rsidRPr="00CD492B">
        <w:rPr>
          <w:rFonts w:hint="eastAsia"/>
        </w:rPr>
        <w:t>2</w:t>
      </w:r>
      <w:r w:rsidRPr="00CD492B">
        <w:rPr>
          <w:rFonts w:hint="eastAsia"/>
        </w:rPr>
        <w:t>”。</w:t>
      </w:r>
    </w:p>
    <w:p w:rsidR="00A70AD6" w:rsidRPr="00CD492B" w:rsidRDefault="00A70AD6" w:rsidP="00A70AD6">
      <w:pPr>
        <w:pStyle w:val="32"/>
        <w:rPr>
          <w:rFonts w:hint="eastAsia"/>
        </w:rPr>
      </w:pPr>
      <w:r w:rsidRPr="00CD492B">
        <w:rPr>
          <w:rFonts w:hint="eastAsia"/>
        </w:rPr>
        <w:t>第</w:t>
      </w:r>
      <w:r w:rsidRPr="00CD492B">
        <w:rPr>
          <w:rFonts w:hint="eastAsia"/>
        </w:rPr>
        <w:t>3</w:t>
      </w:r>
      <w:r w:rsidRPr="00CD492B">
        <w:rPr>
          <w:rFonts w:hint="eastAsia"/>
        </w:rPr>
        <w:t>题</w:t>
      </w:r>
    </w:p>
    <w:p w:rsidR="00A70AD6" w:rsidRPr="00CD492B" w:rsidRDefault="00A70AD6" w:rsidP="00A70AD6">
      <w:pPr>
        <w:pStyle w:val="300"/>
        <w:rPr>
          <w:rFonts w:hint="eastAsia"/>
        </w:rPr>
      </w:pPr>
      <w:r w:rsidRPr="00CD492B">
        <w:rPr>
          <w:rFonts w:hint="eastAsia"/>
        </w:rPr>
        <w:t>源代码：参考本章资料文件夹下“作业</w:t>
      </w:r>
      <w:r w:rsidRPr="00CD492B">
        <w:rPr>
          <w:rFonts w:hint="eastAsia"/>
        </w:rPr>
        <w:t>3</w:t>
      </w:r>
      <w:r w:rsidRPr="00CD492B">
        <w:rPr>
          <w:rFonts w:hint="eastAsia"/>
        </w:rPr>
        <w:t>”。</w:t>
      </w:r>
    </w:p>
    <w:p w:rsidR="00933B03" w:rsidRPr="00CE5999" w:rsidRDefault="00933B03" w:rsidP="00A70AD6">
      <w:pPr>
        <w:pStyle w:val="29"/>
      </w:pPr>
    </w:p>
    <w:sectPr w:rsidR="00933B03" w:rsidRPr="00CE5999"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23B" w:rsidRDefault="00D2123B" w:rsidP="0075251C">
      <w:r>
        <w:separator/>
      </w:r>
    </w:p>
  </w:endnote>
  <w:endnote w:type="continuationSeparator" w:id="0">
    <w:p w:rsidR="00D2123B" w:rsidRDefault="00D2123B"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方正大标宋简体">
    <w:altName w:val="宋体"/>
    <w:charset w:val="86"/>
    <w:family w:val="auto"/>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A70AD6" w:rsidRPr="00A70AD6">
          <w:rPr>
            <w:noProof/>
            <w:lang w:val="zh-CN"/>
          </w:rPr>
          <w:t>1</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23B" w:rsidRDefault="00D2123B" w:rsidP="0075251C">
      <w:r>
        <w:separator/>
      </w:r>
    </w:p>
  </w:footnote>
  <w:footnote w:type="continuationSeparator" w:id="0">
    <w:p w:rsidR="00D2123B" w:rsidRDefault="00D2123B"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D2123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D2123B"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D2123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59">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3">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num>
  <w:num w:numId="14">
    <w:abstractNumId w:val="20"/>
  </w:num>
  <w:num w:numId="15">
    <w:abstractNumId w:val="49"/>
  </w:num>
  <w:num w:numId="16">
    <w:abstractNumId w:val="66"/>
  </w:num>
  <w:num w:numId="17">
    <w:abstractNumId w:val="46"/>
  </w:num>
  <w:num w:numId="18">
    <w:abstractNumId w:val="8"/>
  </w:num>
  <w:num w:numId="19">
    <w:abstractNumId w:val="68"/>
  </w:num>
  <w:num w:numId="20">
    <w:abstractNumId w:val="36"/>
  </w:num>
  <w:num w:numId="21">
    <w:abstractNumId w:val="65"/>
  </w:num>
  <w:num w:numId="22">
    <w:abstractNumId w:val="5"/>
  </w:num>
  <w:num w:numId="23">
    <w:abstractNumId w:val="60"/>
  </w:num>
  <w:num w:numId="24">
    <w:abstractNumId w:val="0"/>
  </w:num>
  <w:num w:numId="25">
    <w:abstractNumId w:val="53"/>
  </w:num>
  <w:num w:numId="26">
    <w:abstractNumId w:val="50"/>
  </w:num>
  <w:num w:numId="27">
    <w:abstractNumId w:val="26"/>
  </w:num>
  <w:num w:numId="28">
    <w:abstractNumId w:val="45"/>
  </w:num>
  <w:num w:numId="29">
    <w:abstractNumId w:val="21"/>
  </w:num>
  <w:num w:numId="30">
    <w:abstractNumId w:val="61"/>
  </w:num>
  <w:num w:numId="31">
    <w:abstractNumId w:val="14"/>
  </w:num>
  <w:num w:numId="32">
    <w:abstractNumId w:val="70"/>
  </w:num>
  <w:num w:numId="33">
    <w:abstractNumId w:val="52"/>
  </w:num>
  <w:num w:numId="34">
    <w:abstractNumId w:val="43"/>
  </w:num>
  <w:num w:numId="35">
    <w:abstractNumId w:val="6"/>
  </w:num>
  <w:num w:numId="36">
    <w:abstractNumId w:val="69"/>
  </w:num>
  <w:num w:numId="37">
    <w:abstractNumId w:val="2"/>
  </w:num>
  <w:num w:numId="38">
    <w:abstractNumId w:val="59"/>
  </w:num>
  <w:num w:numId="39">
    <w:abstractNumId w:val="32"/>
  </w:num>
  <w:num w:numId="40">
    <w:abstractNumId w:val="56"/>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5"/>
  </w:num>
  <w:num w:numId="48">
    <w:abstractNumId w:val="19"/>
  </w:num>
  <w:num w:numId="49">
    <w:abstractNumId w:val="15"/>
  </w:num>
  <w:num w:numId="50">
    <w:abstractNumId w:val="16"/>
  </w:num>
  <w:num w:numId="51">
    <w:abstractNumId w:val="12"/>
  </w:num>
  <w:num w:numId="52">
    <w:abstractNumId w:val="57"/>
  </w:num>
  <w:num w:numId="53">
    <w:abstractNumId w:val="47"/>
  </w:num>
  <w:num w:numId="54">
    <w:abstractNumId w:val="51"/>
  </w:num>
  <w:num w:numId="55">
    <w:abstractNumId w:val="11"/>
  </w:num>
  <w:num w:numId="56">
    <w:abstractNumId w:val="18"/>
  </w:num>
  <w:num w:numId="57">
    <w:abstractNumId w:val="41"/>
  </w:num>
  <w:num w:numId="58">
    <w:abstractNumId w:val="54"/>
  </w:num>
  <w:num w:numId="59">
    <w:abstractNumId w:val="34"/>
  </w:num>
  <w:num w:numId="60">
    <w:abstractNumId w:val="62"/>
  </w:num>
  <w:num w:numId="61">
    <w:abstractNumId w:val="67"/>
  </w:num>
  <w:num w:numId="62">
    <w:abstractNumId w:val="63"/>
  </w:num>
  <w:num w:numId="63">
    <w:abstractNumId w:val="27"/>
  </w:num>
  <w:num w:numId="64">
    <w:abstractNumId w:val="24"/>
  </w:num>
  <w:num w:numId="65">
    <w:abstractNumId w:val="58"/>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11393E"/>
    <w:rsid w:val="00121852"/>
    <w:rsid w:val="00121F10"/>
    <w:rsid w:val="0012352B"/>
    <w:rsid w:val="00130BD2"/>
    <w:rsid w:val="00135913"/>
    <w:rsid w:val="00135DC1"/>
    <w:rsid w:val="001649DD"/>
    <w:rsid w:val="00171D04"/>
    <w:rsid w:val="00181244"/>
    <w:rsid w:val="001C3BC5"/>
    <w:rsid w:val="001C6AFB"/>
    <w:rsid w:val="001E46DB"/>
    <w:rsid w:val="001E799E"/>
    <w:rsid w:val="001F59FA"/>
    <w:rsid w:val="002143E5"/>
    <w:rsid w:val="00242F3B"/>
    <w:rsid w:val="00263A36"/>
    <w:rsid w:val="00272E47"/>
    <w:rsid w:val="002762B3"/>
    <w:rsid w:val="00285235"/>
    <w:rsid w:val="00292F2C"/>
    <w:rsid w:val="002B18F8"/>
    <w:rsid w:val="002B57E5"/>
    <w:rsid w:val="002C2D52"/>
    <w:rsid w:val="002D357B"/>
    <w:rsid w:val="002E3D72"/>
    <w:rsid w:val="003043F2"/>
    <w:rsid w:val="0031154A"/>
    <w:rsid w:val="003174C0"/>
    <w:rsid w:val="00321614"/>
    <w:rsid w:val="003275A3"/>
    <w:rsid w:val="00363BFB"/>
    <w:rsid w:val="003679BE"/>
    <w:rsid w:val="00371705"/>
    <w:rsid w:val="003A1909"/>
    <w:rsid w:val="003A3077"/>
    <w:rsid w:val="003A47ED"/>
    <w:rsid w:val="003B6E0F"/>
    <w:rsid w:val="003C7BA0"/>
    <w:rsid w:val="003D3B48"/>
    <w:rsid w:val="003E10E4"/>
    <w:rsid w:val="00445D16"/>
    <w:rsid w:val="00473685"/>
    <w:rsid w:val="004C172D"/>
    <w:rsid w:val="004D7BF0"/>
    <w:rsid w:val="004F1C71"/>
    <w:rsid w:val="00512DA4"/>
    <w:rsid w:val="00560618"/>
    <w:rsid w:val="0057548E"/>
    <w:rsid w:val="005860AE"/>
    <w:rsid w:val="00587AEC"/>
    <w:rsid w:val="005A5F06"/>
    <w:rsid w:val="005C5D81"/>
    <w:rsid w:val="00631E2F"/>
    <w:rsid w:val="00632901"/>
    <w:rsid w:val="00651DAE"/>
    <w:rsid w:val="00655AF3"/>
    <w:rsid w:val="00657C45"/>
    <w:rsid w:val="006751DB"/>
    <w:rsid w:val="00681D58"/>
    <w:rsid w:val="00690678"/>
    <w:rsid w:val="006A0963"/>
    <w:rsid w:val="006A1481"/>
    <w:rsid w:val="006D3626"/>
    <w:rsid w:val="006D4313"/>
    <w:rsid w:val="006E21E5"/>
    <w:rsid w:val="006E39ED"/>
    <w:rsid w:val="006E4565"/>
    <w:rsid w:val="006E522E"/>
    <w:rsid w:val="006F1D3B"/>
    <w:rsid w:val="00724812"/>
    <w:rsid w:val="00743555"/>
    <w:rsid w:val="0075251C"/>
    <w:rsid w:val="00755C02"/>
    <w:rsid w:val="007627A3"/>
    <w:rsid w:val="00764A8B"/>
    <w:rsid w:val="007670C8"/>
    <w:rsid w:val="00770873"/>
    <w:rsid w:val="00774DC8"/>
    <w:rsid w:val="00776FAE"/>
    <w:rsid w:val="00782C2C"/>
    <w:rsid w:val="00786120"/>
    <w:rsid w:val="0079799D"/>
    <w:rsid w:val="007A3413"/>
    <w:rsid w:val="007A4276"/>
    <w:rsid w:val="007B5347"/>
    <w:rsid w:val="007C3B1A"/>
    <w:rsid w:val="007C4CE5"/>
    <w:rsid w:val="007D017E"/>
    <w:rsid w:val="007D6574"/>
    <w:rsid w:val="007D74FC"/>
    <w:rsid w:val="007F4499"/>
    <w:rsid w:val="00802CD9"/>
    <w:rsid w:val="00850D72"/>
    <w:rsid w:val="00860BF5"/>
    <w:rsid w:val="00861BEB"/>
    <w:rsid w:val="00861FA8"/>
    <w:rsid w:val="00865E9A"/>
    <w:rsid w:val="008723E5"/>
    <w:rsid w:val="008979FA"/>
    <w:rsid w:val="008A356B"/>
    <w:rsid w:val="008A3A14"/>
    <w:rsid w:val="008A5358"/>
    <w:rsid w:val="008A57CD"/>
    <w:rsid w:val="008C627D"/>
    <w:rsid w:val="008E7CE6"/>
    <w:rsid w:val="0090208F"/>
    <w:rsid w:val="00903174"/>
    <w:rsid w:val="009111FB"/>
    <w:rsid w:val="0091745D"/>
    <w:rsid w:val="00933B03"/>
    <w:rsid w:val="009361D1"/>
    <w:rsid w:val="00953203"/>
    <w:rsid w:val="00973C10"/>
    <w:rsid w:val="00984CFD"/>
    <w:rsid w:val="0099298F"/>
    <w:rsid w:val="0099597F"/>
    <w:rsid w:val="009A422E"/>
    <w:rsid w:val="009B45D6"/>
    <w:rsid w:val="009B5A34"/>
    <w:rsid w:val="009D423A"/>
    <w:rsid w:val="009E55C0"/>
    <w:rsid w:val="009E7782"/>
    <w:rsid w:val="009F1DEA"/>
    <w:rsid w:val="009F448F"/>
    <w:rsid w:val="00A04BF2"/>
    <w:rsid w:val="00A05912"/>
    <w:rsid w:val="00A059B2"/>
    <w:rsid w:val="00A215BC"/>
    <w:rsid w:val="00A3648D"/>
    <w:rsid w:val="00A37DFF"/>
    <w:rsid w:val="00A413F5"/>
    <w:rsid w:val="00A442C5"/>
    <w:rsid w:val="00A57F1B"/>
    <w:rsid w:val="00A70AD6"/>
    <w:rsid w:val="00A74730"/>
    <w:rsid w:val="00A84605"/>
    <w:rsid w:val="00A9104E"/>
    <w:rsid w:val="00A96E64"/>
    <w:rsid w:val="00AB2B76"/>
    <w:rsid w:val="00AE1A5B"/>
    <w:rsid w:val="00AE70E4"/>
    <w:rsid w:val="00B02317"/>
    <w:rsid w:val="00B102C5"/>
    <w:rsid w:val="00B1262E"/>
    <w:rsid w:val="00B2741B"/>
    <w:rsid w:val="00B30454"/>
    <w:rsid w:val="00B44DF8"/>
    <w:rsid w:val="00B517EB"/>
    <w:rsid w:val="00B90E30"/>
    <w:rsid w:val="00BA015D"/>
    <w:rsid w:val="00BA0B71"/>
    <w:rsid w:val="00BB4D58"/>
    <w:rsid w:val="00BC0146"/>
    <w:rsid w:val="00BC2E38"/>
    <w:rsid w:val="00BC7E89"/>
    <w:rsid w:val="00BE2255"/>
    <w:rsid w:val="00C0771E"/>
    <w:rsid w:val="00C14B84"/>
    <w:rsid w:val="00C26045"/>
    <w:rsid w:val="00C353D0"/>
    <w:rsid w:val="00C66D35"/>
    <w:rsid w:val="00C73FDC"/>
    <w:rsid w:val="00C76C96"/>
    <w:rsid w:val="00C818E5"/>
    <w:rsid w:val="00C85950"/>
    <w:rsid w:val="00C977D6"/>
    <w:rsid w:val="00CD043D"/>
    <w:rsid w:val="00CD3599"/>
    <w:rsid w:val="00CD4399"/>
    <w:rsid w:val="00CD5E2D"/>
    <w:rsid w:val="00CE5999"/>
    <w:rsid w:val="00D100DB"/>
    <w:rsid w:val="00D2123B"/>
    <w:rsid w:val="00D33010"/>
    <w:rsid w:val="00D443AF"/>
    <w:rsid w:val="00D55722"/>
    <w:rsid w:val="00D71170"/>
    <w:rsid w:val="00D83F5E"/>
    <w:rsid w:val="00D86068"/>
    <w:rsid w:val="00D87ABA"/>
    <w:rsid w:val="00DB1FC7"/>
    <w:rsid w:val="00DB5735"/>
    <w:rsid w:val="00DB66F0"/>
    <w:rsid w:val="00DC29EE"/>
    <w:rsid w:val="00DD2E87"/>
    <w:rsid w:val="00E10B42"/>
    <w:rsid w:val="00E17F35"/>
    <w:rsid w:val="00E23FB0"/>
    <w:rsid w:val="00E30C0E"/>
    <w:rsid w:val="00E837DD"/>
    <w:rsid w:val="00E91782"/>
    <w:rsid w:val="00EA3B71"/>
    <w:rsid w:val="00EC09F8"/>
    <w:rsid w:val="00EC38FB"/>
    <w:rsid w:val="00EC48A5"/>
    <w:rsid w:val="00EE7264"/>
    <w:rsid w:val="00EE7FA8"/>
    <w:rsid w:val="00EF1C95"/>
    <w:rsid w:val="00EF27D2"/>
    <w:rsid w:val="00F00E78"/>
    <w:rsid w:val="00F02B5D"/>
    <w:rsid w:val="00F15D9F"/>
    <w:rsid w:val="00F2003B"/>
    <w:rsid w:val="00F431AA"/>
    <w:rsid w:val="00F47C90"/>
    <w:rsid w:val="00F77E5D"/>
    <w:rsid w:val="00F907D7"/>
    <w:rsid w:val="00F91A6B"/>
    <w:rsid w:val="00FC07AB"/>
    <w:rsid w:val="00FC0898"/>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81">
    <w:name w:val="样式8"/>
    <w:rsid w:val="007F4499"/>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41">
    <w:name w:val="样式4"/>
    <w:rsid w:val="00743555"/>
    <w:pPr>
      <w:widowControl w:val="0"/>
      <w:topLinePunct/>
      <w:adjustRightInd w:val="0"/>
      <w:snapToGrid w:val="0"/>
      <w:spacing w:beforeLines="30" w:afterLines="30" w:line="340" w:lineRule="atLeast"/>
      <w:ind w:firstLine="420"/>
      <w:jc w:val="both"/>
    </w:pPr>
    <w:rPr>
      <w:rFonts w:ascii="Times New Roman" w:eastAsia="宋体" w:hAnsi="Times New Roman" w:cs="Times New Roman"/>
      <w:kern w:val="21"/>
      <w:szCs w:val="21"/>
    </w:rPr>
  </w:style>
  <w:style w:type="paragraph" w:customStyle="1" w:styleId="71">
    <w:name w:val="样式7"/>
    <w:rsid w:val="00743555"/>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91">
    <w:name w:val="样式9"/>
    <w:rsid w:val="00743555"/>
    <w:pPr>
      <w:widowControl w:val="0"/>
      <w:topLinePunct/>
      <w:adjustRightInd w:val="0"/>
      <w:snapToGrid w:val="0"/>
      <w:spacing w:line="120" w:lineRule="exact"/>
      <w:jc w:val="both"/>
    </w:pPr>
    <w:rPr>
      <w:rFonts w:ascii="Times New Roman" w:eastAsia="宋体" w:hAnsi="Times New Roman" w:cs="Arial"/>
      <w:kern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81">
    <w:name w:val="样式8"/>
    <w:rsid w:val="007F4499"/>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41">
    <w:name w:val="样式4"/>
    <w:rsid w:val="00743555"/>
    <w:pPr>
      <w:widowControl w:val="0"/>
      <w:topLinePunct/>
      <w:adjustRightInd w:val="0"/>
      <w:snapToGrid w:val="0"/>
      <w:spacing w:beforeLines="30" w:afterLines="30" w:line="340" w:lineRule="atLeast"/>
      <w:ind w:firstLine="420"/>
      <w:jc w:val="both"/>
    </w:pPr>
    <w:rPr>
      <w:rFonts w:ascii="Times New Roman" w:eastAsia="宋体" w:hAnsi="Times New Roman" w:cs="Times New Roman"/>
      <w:kern w:val="21"/>
      <w:szCs w:val="21"/>
    </w:rPr>
  </w:style>
  <w:style w:type="paragraph" w:customStyle="1" w:styleId="71">
    <w:name w:val="样式7"/>
    <w:rsid w:val="00743555"/>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91">
    <w:name w:val="样式9"/>
    <w:rsid w:val="00743555"/>
    <w:pPr>
      <w:widowControl w:val="0"/>
      <w:topLinePunct/>
      <w:adjustRightInd w:val="0"/>
      <w:snapToGrid w:val="0"/>
      <w:spacing w:line="120" w:lineRule="exact"/>
      <w:jc w:val="both"/>
    </w:pPr>
    <w:rPr>
      <w:rFonts w:ascii="Times New Roman" w:eastAsia="宋体" w:hAnsi="Times New Roman" w:cs="Arial"/>
      <w:kern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8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7A677-CD0A-4357-941A-E93CC0FB2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Words>
  <Characters>149</Characters>
  <Application>Microsoft Office Word</Application>
  <DocSecurity>0</DocSecurity>
  <Lines>1</Lines>
  <Paragraphs>1</Paragraphs>
  <ScaleCrop>false</ScaleCrop>
  <Company>Sky123.Org</Company>
  <LinksUpToDate>false</LinksUpToDate>
  <CharactersWithSpaces>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aixin.shi</cp:lastModifiedBy>
  <cp:revision>2</cp:revision>
  <dcterms:created xsi:type="dcterms:W3CDTF">2017-01-10T06:19:00Z</dcterms:created>
  <dcterms:modified xsi:type="dcterms:W3CDTF">2017-01-10T06:19:00Z</dcterms:modified>
</cp:coreProperties>
</file>